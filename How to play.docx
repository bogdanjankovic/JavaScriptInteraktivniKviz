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982B" w14:textId="77777777" w:rsidR="00224BBB" w:rsidRDefault="00224BBB" w:rsidP="00224BBB">
      <w:r>
        <w:br w:type="page"/>
      </w:r>
    </w:p>
    <w:p w14:paraId="0EF67C45" w14:textId="086C2827" w:rsidR="00224BBB" w:rsidRDefault="00224BBB" w:rsidP="00224B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A23F5" wp14:editId="1D122D05">
                <wp:simplePos x="0" y="0"/>
                <wp:positionH relativeFrom="column">
                  <wp:posOffset>1876425</wp:posOffset>
                </wp:positionH>
                <wp:positionV relativeFrom="paragraph">
                  <wp:posOffset>5934075</wp:posOffset>
                </wp:positionV>
                <wp:extent cx="2333625" cy="5334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737F" w14:textId="77777777" w:rsidR="00224BBB" w:rsidRDefault="00224BBB" w:rsidP="00224BBB">
                            <w:r>
                              <w:t>Select game mode: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A23F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47.75pt;margin-top:467.25pt;width:183.7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" fillcolor="white [3201]" strokecolor="#a5a5a5 [3206]" strokeweight="1pt">
                <v:textbox>
                  <w:txbxContent>
                    <w:p w14:paraId="32AF737F" w14:textId="77777777" w:rsidR="00224BBB" w:rsidRDefault="00224BBB" w:rsidP="00224BBB">
                      <w:r>
                        <w:t>Select game mode: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5E970" wp14:editId="43E9589C">
                <wp:simplePos x="0" y="0"/>
                <wp:positionH relativeFrom="column">
                  <wp:posOffset>657225</wp:posOffset>
                </wp:positionH>
                <wp:positionV relativeFrom="paragraph">
                  <wp:posOffset>6867525</wp:posOffset>
                </wp:positionV>
                <wp:extent cx="1562100" cy="1228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E8ED4" w14:textId="77777777" w:rsidR="00224BBB" w:rsidRDefault="00224BBB" w:rsidP="00224BBB">
                            <w:pPr>
                              <w:jc w:val="center"/>
                            </w:pPr>
                            <w:r>
                              <w:t>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5E970" id="Rectangle 19" o:spid="_x0000_s1027" style="position:absolute;margin-left:51.75pt;margin-top:540.75pt;width:123pt;height: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" fillcolor="#5b9bd5 [3204]" strokecolor="#1f4d78 [1604]" strokeweight="1pt">
                <v:textbox>
                  <w:txbxContent>
                    <w:p w14:paraId="0FEE8ED4" w14:textId="77777777" w:rsidR="00224BBB" w:rsidRDefault="00224BBB" w:rsidP="00224BBB">
                      <w:pPr>
                        <w:jc w:val="center"/>
                      </w:pPr>
                      <w:r>
                        <w:t>Classic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93A3A" wp14:editId="193BAFF2">
                <wp:simplePos x="0" y="0"/>
                <wp:positionH relativeFrom="column">
                  <wp:posOffset>3914775</wp:posOffset>
                </wp:positionH>
                <wp:positionV relativeFrom="paragraph">
                  <wp:posOffset>6858000</wp:posOffset>
                </wp:positionV>
                <wp:extent cx="1562100" cy="1228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1DA0" w14:textId="77777777" w:rsidR="00224BBB" w:rsidRDefault="00224BBB" w:rsidP="00224BBB">
                            <w:pPr>
                              <w:jc w:val="center"/>
                            </w:pPr>
                            <w:r>
                              <w:t>Time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3A3A" id="Rectangle 20" o:spid="_x0000_s1028" style="position:absolute;margin-left:308.25pt;margin-top:540pt;width:123pt;height:9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" fillcolor="#5b9bd5 [3204]" strokecolor="#1f4d78 [1604]" strokeweight="1pt">
                <v:textbox>
                  <w:txbxContent>
                    <w:p w14:paraId="4DEA1DA0" w14:textId="77777777" w:rsidR="00224BBB" w:rsidRDefault="00224BBB" w:rsidP="00224BBB">
                      <w:pPr>
                        <w:jc w:val="center"/>
                      </w:pPr>
                      <w:r>
                        <w:t>Time Trials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98778" wp14:editId="312ED50B">
                <wp:simplePos x="0" y="0"/>
                <wp:positionH relativeFrom="column">
                  <wp:posOffset>276225</wp:posOffset>
                </wp:positionH>
                <wp:positionV relativeFrom="paragraph">
                  <wp:posOffset>5629275</wp:posOffset>
                </wp:positionV>
                <wp:extent cx="5724525" cy="3305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88634" id="Rectangle 18" o:spid="_x0000_s1026" style="position:absolute;margin-left:21.75pt;margin-top:443.25pt;width:450.75pt;height:26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FE7A7" wp14:editId="3356D7A5">
                <wp:simplePos x="0" y="0"/>
                <wp:positionH relativeFrom="column">
                  <wp:posOffset>-781050</wp:posOffset>
                </wp:positionH>
                <wp:positionV relativeFrom="paragraph">
                  <wp:posOffset>5029200</wp:posOffset>
                </wp:positionV>
                <wp:extent cx="7610475" cy="4152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07E4" id="Rectangle 17" o:spid="_x0000_s1026" style="position:absolute;margin-left:-61.5pt;margin-top:396pt;width:599.25pt;height:3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BB706" wp14:editId="61C9321A">
                <wp:simplePos x="0" y="0"/>
                <wp:positionH relativeFrom="column">
                  <wp:posOffset>-885825</wp:posOffset>
                </wp:positionH>
                <wp:positionV relativeFrom="paragraph">
                  <wp:posOffset>4419600</wp:posOffset>
                </wp:positionV>
                <wp:extent cx="639127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F6F53" w14:textId="77777777" w:rsidR="00224BBB" w:rsidRDefault="00224BBB" w:rsidP="00224BBB">
                            <w:proofErr w:type="spellStart"/>
                            <w:r>
                              <w:t>Klasican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random </w:t>
                            </w:r>
                            <w:proofErr w:type="spellStart"/>
                            <w:r>
                              <w:t>podacima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mozda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B706" id="Rectangle 12" o:spid="_x0000_s1029" style="position:absolute;margin-left:-69.75pt;margin-top:348pt;width:50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" fillcolor="#70ad47 [3209]" strokecolor="#375623 [1609]" strokeweight="1pt">
                <v:textbox>
                  <w:txbxContent>
                    <w:p w14:paraId="297F6F53" w14:textId="77777777" w:rsidR="00224BBB" w:rsidRDefault="00224BBB" w:rsidP="00224BBB">
                      <w:proofErr w:type="spellStart"/>
                      <w:r>
                        <w:t>Klasican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random </w:t>
                      </w:r>
                      <w:proofErr w:type="spellStart"/>
                      <w:r>
                        <w:t>podacima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mozda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D02B8" wp14:editId="72AE343A">
                <wp:simplePos x="0" y="0"/>
                <wp:positionH relativeFrom="column">
                  <wp:posOffset>-695325</wp:posOffset>
                </wp:positionH>
                <wp:positionV relativeFrom="paragraph">
                  <wp:posOffset>3981450</wp:posOffset>
                </wp:positionV>
                <wp:extent cx="16097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6AA3" id="Rectangle 15" o:spid="_x0000_s1026" style="position:absolute;margin-left:-54.75pt;margin-top:313.5pt;width:12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8FE8C" wp14:editId="2DFA29C3">
                <wp:simplePos x="0" y="0"/>
                <wp:positionH relativeFrom="column">
                  <wp:posOffset>-685800</wp:posOffset>
                </wp:positionH>
                <wp:positionV relativeFrom="paragraph">
                  <wp:posOffset>3981450</wp:posOffset>
                </wp:positionV>
                <wp:extent cx="6086475" cy="25717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571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D44BE" id="Rectangle 14" o:spid="_x0000_s1026" style="position:absolute;margin-left:-54pt;margin-top:313.5pt;width:479.2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" fillcolor="#4472c4 [3208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20DCB4" wp14:editId="14BFCE71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2354580" cy="2857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3D06" w14:textId="77777777" w:rsidR="00224BBB" w:rsidRPr="00224BBB" w:rsidRDefault="00224BBB" w:rsidP="00224BBB">
                            <w:r>
                              <w:rPr>
                                <w:lang w:val="sr-Latn-RS"/>
                              </w:rPr>
                              <w:t xml:space="preserve">Pitanje </w:t>
                            </w:r>
                            <w:r>
                              <w:rPr>
                                <w:lang w:val="sr-Latn-RS"/>
                              </w:rPr>
                              <w:t>broj: $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DCB4" id="Text Box 2" o:spid="_x0000_s1030" type="#_x0000_t202" style="position:absolute;margin-left:0;margin-top:0;width:185.4pt;height:22.5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bottom;mso-position-vertical-relative:top-margin-area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" fillcolor="white [3201]" strokecolor="#4472c4 [3208]" strokeweight="1pt">
                <v:textbox>
                  <w:txbxContent>
                    <w:p w14:paraId="2B233D06" w14:textId="77777777" w:rsidR="00224BBB" w:rsidRPr="00224BBB" w:rsidRDefault="00224BBB" w:rsidP="00224BBB">
                      <w:r>
                        <w:rPr>
                          <w:lang w:val="sr-Latn-RS"/>
                        </w:rPr>
                        <w:t xml:space="preserve">Pitanje </w:t>
                      </w:r>
                      <w:r>
                        <w:rPr>
                          <w:lang w:val="sr-Latn-RS"/>
                        </w:rPr>
                        <w:t>broj: $</w:t>
                      </w:r>
                      <w:r>
                        <w:t>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F9201" wp14:editId="7670F8BE">
                <wp:simplePos x="0" y="0"/>
                <wp:positionH relativeFrom="column">
                  <wp:posOffset>6000750</wp:posOffset>
                </wp:positionH>
                <wp:positionV relativeFrom="paragraph">
                  <wp:posOffset>3876675</wp:posOffset>
                </wp:positionV>
                <wp:extent cx="647700" cy="5619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8C61B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F9201" id="Rectangle 13" o:spid="_x0000_s1031" style="position:absolute;margin-left:472.5pt;margin-top:305.25pt;width:51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01E8C61B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37CB1" wp14:editId="0BD39342">
                <wp:simplePos x="0" y="0"/>
                <wp:positionH relativeFrom="column">
                  <wp:posOffset>2476500</wp:posOffset>
                </wp:positionH>
                <wp:positionV relativeFrom="paragraph">
                  <wp:posOffset>2771775</wp:posOffset>
                </wp:positionV>
                <wp:extent cx="1066800" cy="733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97EF" id="Rectangle 9" o:spid="_x0000_s1026" style="position:absolute;margin-left:195pt;margin-top:218.25pt;width:84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4EF3E" wp14:editId="741AF410">
                <wp:simplePos x="0" y="0"/>
                <wp:positionH relativeFrom="column">
                  <wp:posOffset>933450</wp:posOffset>
                </wp:positionH>
                <wp:positionV relativeFrom="paragraph">
                  <wp:posOffset>2771775</wp:posOffset>
                </wp:positionV>
                <wp:extent cx="1066800" cy="733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0B9A8" id="Rectangle 10" o:spid="_x0000_s1026" style="position:absolute;margin-left:73.5pt;margin-top:218.25pt;width:84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O6dA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20226" wp14:editId="52E93ADA">
                <wp:simplePos x="0" y="0"/>
                <wp:positionH relativeFrom="column">
                  <wp:posOffset>952500</wp:posOffset>
                </wp:positionH>
                <wp:positionV relativeFrom="paragraph">
                  <wp:posOffset>1581150</wp:posOffset>
                </wp:positionV>
                <wp:extent cx="1066800" cy="733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C2D28" id="Rectangle 8" o:spid="_x0000_s1026" style="position:absolute;margin-left:75pt;margin-top:124.5pt;width:84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3AF3C" wp14:editId="4EE67C2B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066800" cy="733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A418D" id="Rectangle 11" o:spid="_x0000_s1026" style="position:absolute;margin-left:0;margin-top:125.25pt;width:84pt;height:57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qgdA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6629F" wp14:editId="70726844">
                <wp:simplePos x="0" y="0"/>
                <wp:positionH relativeFrom="rightMargin">
                  <wp:align>left</wp:align>
                </wp:positionH>
                <wp:positionV relativeFrom="paragraph">
                  <wp:posOffset>476250</wp:posOffset>
                </wp:positionV>
                <wp:extent cx="73342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4B2C1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50/50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629F" id="Rectangle 5" o:spid="_x0000_s1032" style="position:absolute;margin-left:0;margin-top:37.5pt;width:57.75pt;height:43.5pt;z-index:251662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" fillcolor="#a5a5a5 [3206]" strokecolor="#525252 [1606]" strokeweight="1pt">
                <v:textbox>
                  <w:txbxContent>
                    <w:p w14:paraId="5A04B2C1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50/50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6F84E" wp14:editId="3C40AF10">
                <wp:simplePos x="0" y="0"/>
                <wp:positionH relativeFrom="rightMargin">
                  <wp:align>left</wp:align>
                </wp:positionH>
                <wp:positionV relativeFrom="paragraph">
                  <wp:posOffset>1638300</wp:posOffset>
                </wp:positionV>
                <wp:extent cx="66675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71C2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Sledeće pitanje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6F84E" id="Rectangle 6" o:spid="_x0000_s1033" style="position:absolute;margin-left:0;margin-top:129pt;width:52.5pt;height:45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" fillcolor="#a5a5a5 [3206]" strokecolor="#525252 [1606]" strokeweight="1pt">
                <v:textbox>
                  <w:txbxContent>
                    <w:p w14:paraId="014A71C2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Sledeće pitanje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8D3DA" wp14:editId="54342045">
                <wp:simplePos x="0" y="0"/>
                <wp:positionH relativeFrom="column">
                  <wp:posOffset>5857875</wp:posOffset>
                </wp:positionH>
                <wp:positionV relativeFrom="paragraph">
                  <wp:posOffset>2895600</wp:posOffset>
                </wp:positionV>
                <wp:extent cx="73342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C937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Pomoć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8D3DA" id="Rectangle 7" o:spid="_x0000_s1034" style="position:absolute;margin-left:461.25pt;margin-top:228pt;width:57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" fillcolor="#a5a5a5 [3206]" strokecolor="#525252 [1606]" strokeweight="1pt">
                <v:textbox>
                  <w:txbxContent>
                    <w:p w14:paraId="1FFAC937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Pomoć #3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6DB3E" wp14:editId="5DD5D41B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532447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5FD20" w14:textId="77777777" w:rsidR="00224BBB" w:rsidRPr="00644A9C" w:rsidRDefault="00224BBB" w:rsidP="00224BBB">
                            <w:pPr>
                              <w:jc w:val="center"/>
                            </w:pPr>
                            <w:r>
                              <w:t>$[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6DB3E" id="Rectangle 4" o:spid="_x0000_s1035" style="position:absolute;margin-left:0;margin-top:42.75pt;width:419.25pt;height:46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" fillcolor="#ed7d31 [3205]" strokecolor="#823b0b [1605]" strokeweight="1pt">
                <v:textbox>
                  <w:txbxContent>
                    <w:p w14:paraId="7305FD20" w14:textId="77777777" w:rsidR="00224BBB" w:rsidRPr="00644A9C" w:rsidRDefault="00224BBB" w:rsidP="00224BBB">
                      <w:pPr>
                        <w:jc w:val="center"/>
                      </w:pPr>
                      <w:r>
                        <w:t>$[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6EFF0" wp14:editId="299FCC1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304925" cy="4619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1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45843" id="Rectangle 2" o:spid="_x0000_s1026" style="position:absolute;margin-left:51.55pt;margin-top:0;width:102.75pt;height:363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4D2C" wp14:editId="59AB8C9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3825" cy="462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F6E0" id="Rectangle 1" o:spid="_x0000_s1026" style="position:absolute;margin-left:558.55pt;margin-top:0;width:609.75pt;height:364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" fillcolor="#ffc000 [3207]" strokecolor="#7f5f00 [1607]" strokeweight="1pt">
                <w10:wrap anchorx="page"/>
              </v:rect>
            </w:pict>
          </mc:Fallback>
        </mc:AlternateContent>
      </w:r>
    </w:p>
    <w:p w14:paraId="26133022" w14:textId="5D7B19B5" w:rsidR="00224BBB" w:rsidRDefault="00224BBB"/>
    <w:p w14:paraId="56960D3E" w14:textId="384D1704" w:rsidR="00224BBB" w:rsidRDefault="00040F7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3EFE0" wp14:editId="33B2967F">
                <wp:simplePos x="0" y="0"/>
                <wp:positionH relativeFrom="column">
                  <wp:posOffset>4133215</wp:posOffset>
                </wp:positionH>
                <wp:positionV relativeFrom="paragraph">
                  <wp:posOffset>1906905</wp:posOffset>
                </wp:positionV>
                <wp:extent cx="1057275" cy="695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E81B8" w14:textId="77777777" w:rsidR="00224BBB" w:rsidRPr="00224BBB" w:rsidRDefault="00224BBB" w:rsidP="00224BBB">
                            <w:proofErr w:type="spellStart"/>
                            <w:r>
                              <w:t>Broj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odgovora</w:t>
                            </w:r>
                            <w:proofErr w:type="spellEnd"/>
                            <w:r>
                              <w:t>: ${</w:t>
                            </w:r>
                            <w:proofErr w:type="spellStart"/>
                            <w:r>
                              <w:t>brojac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EFE0" id="Text Box 16" o:spid="_x0000_s1036" type="#_x0000_t202" style="position:absolute;margin-left:325.45pt;margin-top:150.15pt;width:83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" fillcolor="#4472c4 [3208]" strokecolor="#1f3763 [1608]" strokeweight="1pt">
                <v:textbox>
                  <w:txbxContent>
                    <w:p w14:paraId="18DE81B8" w14:textId="77777777" w:rsidR="00224BBB" w:rsidRPr="00224BBB" w:rsidRDefault="00224BBB" w:rsidP="00224BBB">
                      <w:proofErr w:type="spellStart"/>
                      <w:r>
                        <w:t>Broj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odgovora</w:t>
                      </w:r>
                      <w:proofErr w:type="spellEnd"/>
                      <w:r>
                        <w:t>: ${</w:t>
                      </w:r>
                      <w:proofErr w:type="spellStart"/>
                      <w:r>
                        <w:t>brojac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24BBB">
        <w:br w:type="page"/>
      </w:r>
    </w:p>
    <w:p w14:paraId="7DC4E662" w14:textId="607C9BE4" w:rsidR="00224BBB" w:rsidRDefault="00224BBB" w:rsidP="00224B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BDD6C8" wp14:editId="2C617B5B">
                <wp:simplePos x="0" y="0"/>
                <wp:positionH relativeFrom="column">
                  <wp:posOffset>-885825</wp:posOffset>
                </wp:positionH>
                <wp:positionV relativeFrom="paragraph">
                  <wp:posOffset>4419600</wp:posOffset>
                </wp:positionV>
                <wp:extent cx="63912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60E50" w14:textId="77777777" w:rsidR="00224BBB" w:rsidRDefault="00224BBB" w:rsidP="00224BBB">
                            <w:proofErr w:type="spellStart"/>
                            <w:r>
                              <w:t>Klasican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random </w:t>
                            </w:r>
                            <w:proofErr w:type="spellStart"/>
                            <w:r>
                              <w:t>podacima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mozda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D6C8" id="Rectangle 28" o:spid="_x0000_s1037" style="position:absolute;margin-left:-69.75pt;margin-top:348pt;width:503.25pt;height:2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" fillcolor="#70ad47 [3209]" strokecolor="#375623 [1609]" strokeweight="1pt">
                <v:textbox>
                  <w:txbxContent>
                    <w:p w14:paraId="10060E50" w14:textId="77777777" w:rsidR="00224BBB" w:rsidRDefault="00224BBB" w:rsidP="00224BBB">
                      <w:proofErr w:type="spellStart"/>
                      <w:r>
                        <w:t>Klasican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random </w:t>
                      </w:r>
                      <w:proofErr w:type="spellStart"/>
                      <w:r>
                        <w:t>podacima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mozda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7BDBDF" wp14:editId="0D127F4E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2354580" cy="285750"/>
                <wp:effectExtent l="0" t="0" r="2286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FFC3" w14:textId="77777777" w:rsidR="00224BBB" w:rsidRPr="00224BBB" w:rsidRDefault="00224BBB" w:rsidP="00224BBB">
                            <w:r>
                              <w:rPr>
                                <w:lang w:val="sr-Latn-RS"/>
                              </w:rPr>
                              <w:t>Pitanje broj: $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DBDF" id="_x0000_s1038" type="#_x0000_t202" style="position:absolute;margin-left:0;margin-top:0;width:185.4pt;height:22.5pt;z-index:251694080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bottom;mso-position-vertical-relative:top-margin-area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" fillcolor="white [3201]" strokecolor="#4472c4 [3208]" strokeweight="1pt">
                <v:textbox>
                  <w:txbxContent>
                    <w:p w14:paraId="2283FFC3" w14:textId="77777777" w:rsidR="00224BBB" w:rsidRPr="00224BBB" w:rsidRDefault="00224BBB" w:rsidP="00224BBB">
                      <w:r>
                        <w:rPr>
                          <w:lang w:val="sr-Latn-RS"/>
                        </w:rPr>
                        <w:t>Pitanje broj: $</w:t>
                      </w:r>
                      <w:r>
                        <w:t>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4728E" wp14:editId="40DB8E03">
                <wp:simplePos x="0" y="0"/>
                <wp:positionH relativeFrom="column">
                  <wp:posOffset>6000750</wp:posOffset>
                </wp:positionH>
                <wp:positionV relativeFrom="paragraph">
                  <wp:posOffset>3876675</wp:posOffset>
                </wp:positionV>
                <wp:extent cx="647700" cy="561975"/>
                <wp:effectExtent l="0" t="0" r="0" b="95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931C9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4728E" id="Rectangle 193" o:spid="_x0000_s1039" style="position:absolute;margin-left:472.5pt;margin-top:305.25pt;width:51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04F931C9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3D1C5" wp14:editId="5BF353BF">
                <wp:simplePos x="0" y="0"/>
                <wp:positionH relativeFrom="column">
                  <wp:posOffset>2476500</wp:posOffset>
                </wp:positionH>
                <wp:positionV relativeFrom="paragraph">
                  <wp:posOffset>2771775</wp:posOffset>
                </wp:positionV>
                <wp:extent cx="1066800" cy="7334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4C6B3" id="Rectangle 194" o:spid="_x0000_s1026" style="position:absolute;margin-left:195pt;margin-top:218.25pt;width:84pt;height:5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PodgIAAD0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0B6C8" wp14:editId="67D0DBD0">
                <wp:simplePos x="0" y="0"/>
                <wp:positionH relativeFrom="column">
                  <wp:posOffset>933450</wp:posOffset>
                </wp:positionH>
                <wp:positionV relativeFrom="paragraph">
                  <wp:posOffset>2771775</wp:posOffset>
                </wp:positionV>
                <wp:extent cx="1066800" cy="733425"/>
                <wp:effectExtent l="0" t="0" r="1905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91288" id="Rectangle 195" o:spid="_x0000_s1026" style="position:absolute;margin-left:73.5pt;margin-top:218.25pt;width:84pt;height:5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8DAD80" wp14:editId="2045F9C5">
                <wp:simplePos x="0" y="0"/>
                <wp:positionH relativeFrom="column">
                  <wp:posOffset>952500</wp:posOffset>
                </wp:positionH>
                <wp:positionV relativeFrom="paragraph">
                  <wp:posOffset>1581150</wp:posOffset>
                </wp:positionV>
                <wp:extent cx="1066800" cy="7334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5ED57" id="Rectangle 196" o:spid="_x0000_s1026" style="position:absolute;margin-left:75pt;margin-top:124.5pt;width:84pt;height:5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BAE1E" wp14:editId="04A38D8B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066800" cy="73342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31E4B" id="Rectangle 197" o:spid="_x0000_s1026" style="position:absolute;margin-left:0;margin-top:125.25pt;width:84pt;height:57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16YdgIAAD0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9BC68" wp14:editId="063D8A06">
                <wp:simplePos x="0" y="0"/>
                <wp:positionH relativeFrom="rightMargin">
                  <wp:align>left</wp:align>
                </wp:positionH>
                <wp:positionV relativeFrom="paragraph">
                  <wp:posOffset>476250</wp:posOffset>
                </wp:positionV>
                <wp:extent cx="733425" cy="5524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0E558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50/50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9BC68" id="Rectangle 198" o:spid="_x0000_s1040" style="position:absolute;margin-left:0;margin-top:37.5pt;width:57.75pt;height:43.5pt;z-index:2516848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" fillcolor="#a5a5a5 [3206]" strokecolor="#525252 [1606]" strokeweight="1pt">
                <v:textbox>
                  <w:txbxContent>
                    <w:p w14:paraId="43F0E558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50/50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4AA0D" wp14:editId="3C5C6C18">
                <wp:simplePos x="0" y="0"/>
                <wp:positionH relativeFrom="rightMargin">
                  <wp:align>left</wp:align>
                </wp:positionH>
                <wp:positionV relativeFrom="paragraph">
                  <wp:posOffset>1638300</wp:posOffset>
                </wp:positionV>
                <wp:extent cx="666750" cy="5715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E3B2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Sledeće pitanje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4AA0D" id="Rectangle 199" o:spid="_x0000_s1041" style="position:absolute;margin-left:0;margin-top:129pt;width:52.5pt;height:45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" fillcolor="#a5a5a5 [3206]" strokecolor="#525252 [1606]" strokeweight="1pt">
                <v:textbox>
                  <w:txbxContent>
                    <w:p w14:paraId="5D9EE3B2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Sledeće pitanje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BB77A" wp14:editId="16AA9D3D">
                <wp:simplePos x="0" y="0"/>
                <wp:positionH relativeFrom="column">
                  <wp:posOffset>5857875</wp:posOffset>
                </wp:positionH>
                <wp:positionV relativeFrom="paragraph">
                  <wp:posOffset>2895600</wp:posOffset>
                </wp:positionV>
                <wp:extent cx="733425" cy="5524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0A1C2" w14:textId="77777777" w:rsidR="00224BBB" w:rsidRPr="00224BBB" w:rsidRDefault="00224BBB" w:rsidP="00224BB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Pomoć </w:t>
                            </w:r>
                            <w:r>
                              <w:rPr>
                                <w:lang w:val="sr-Latn-RS"/>
                              </w:rPr>
                              <w:t>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BB77A" id="Rectangle 200" o:spid="_x0000_s1042" style="position:absolute;margin-left:461.25pt;margin-top:228pt;width:57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" fillcolor="#a5a5a5 [3206]" strokecolor="#525252 [1606]" strokeweight="1pt">
                <v:textbox>
                  <w:txbxContent>
                    <w:p w14:paraId="06B0A1C2" w14:textId="77777777" w:rsidR="00224BBB" w:rsidRPr="00224BBB" w:rsidRDefault="00224BBB" w:rsidP="00224BB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Pomoć </w:t>
                      </w:r>
                      <w:r>
                        <w:rPr>
                          <w:lang w:val="sr-Latn-RS"/>
                        </w:rPr>
                        <w:t>#3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EDF70" wp14:editId="5A4486DA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5324475" cy="59055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DEE5" w14:textId="77777777" w:rsidR="00224BBB" w:rsidRPr="00644A9C" w:rsidRDefault="00224BBB" w:rsidP="00224BBB">
                            <w:pPr>
                              <w:jc w:val="center"/>
                            </w:pPr>
                            <w:r>
                              <w:t>$[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EDF70" id="Rectangle 201" o:spid="_x0000_s1043" style="position:absolute;margin-left:0;margin-top:42.75pt;width:419.25pt;height:46.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" fillcolor="#ed7d31 [3205]" strokecolor="#823b0b [1605]" strokeweight="1pt">
                <v:textbox>
                  <w:txbxContent>
                    <w:p w14:paraId="72EDDEE5" w14:textId="77777777" w:rsidR="00224BBB" w:rsidRPr="00644A9C" w:rsidRDefault="00224BBB" w:rsidP="00224BBB">
                      <w:pPr>
                        <w:jc w:val="center"/>
                      </w:pPr>
                      <w:r>
                        <w:t>$[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61A59B" wp14:editId="5F1AF38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304925" cy="46196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1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7D1A" id="Rectangle 202" o:spid="_x0000_s1026" style="position:absolute;margin-left:51.55pt;margin-top:0;width:102.75pt;height:363.7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DD2DF" wp14:editId="4F8F716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3825" cy="46291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2349" id="Rectangle 203" o:spid="_x0000_s1026" style="position:absolute;margin-left:558.55pt;margin-top:0;width:609.75pt;height:364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" fillcolor="#ffc000 [3207]" strokecolor="#7f5f00 [1607]" strokeweight="1pt">
                <w10:wrap anchorx="page"/>
              </v:rect>
            </w:pict>
          </mc:Fallback>
        </mc:AlternateContent>
      </w:r>
    </w:p>
    <w:p w14:paraId="05C73065" w14:textId="77777777" w:rsidR="00224BBB" w:rsidRDefault="00224BBB" w:rsidP="00224BBB"/>
    <w:p w14:paraId="459850A8" w14:textId="27756A39" w:rsidR="00224BBB" w:rsidRDefault="00040F7C" w:rsidP="00224BB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98F5E" wp14:editId="7049A1CD">
                <wp:simplePos x="0" y="0"/>
                <wp:positionH relativeFrom="column">
                  <wp:posOffset>4086225</wp:posOffset>
                </wp:positionH>
                <wp:positionV relativeFrom="paragraph">
                  <wp:posOffset>1916430</wp:posOffset>
                </wp:positionV>
                <wp:extent cx="1219200" cy="5715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46164" w14:textId="0C2AA67A" w:rsidR="00224BBB" w:rsidRPr="00040F7C" w:rsidRDefault="00040F7C" w:rsidP="00224BB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HighScore: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8F5E" id="Text Box 29" o:spid="_x0000_s1044" type="#_x0000_t202" style="position:absolute;margin-left:321.75pt;margin-top:150.9pt;width:96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" fillcolor="#4472c4 [3208]" strokecolor="#1f3763 [1608]" strokeweight="1pt">
                <v:textbox>
                  <w:txbxContent>
                    <w:p w14:paraId="1D646164" w14:textId="0C2AA67A" w:rsidR="00224BBB" w:rsidRPr="00040F7C" w:rsidRDefault="00040F7C" w:rsidP="00224BB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HighScore:</w:t>
                      </w:r>
                    </w:p>
                  </w:txbxContent>
                </v:textbox>
              </v:shape>
            </w:pict>
          </mc:Fallback>
        </mc:AlternateContent>
      </w:r>
      <w:r w:rsidR="00F175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50831" wp14:editId="78FACD4C">
                <wp:simplePos x="0" y="0"/>
                <wp:positionH relativeFrom="column">
                  <wp:posOffset>-314325</wp:posOffset>
                </wp:positionH>
                <wp:positionV relativeFrom="paragraph">
                  <wp:posOffset>3535680</wp:posOffset>
                </wp:positionV>
                <wp:extent cx="2266950" cy="40005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592BA" w14:textId="7EE5C4A7" w:rsidR="00F175A5" w:rsidRDefault="00F175A5" w:rsidP="00F175A5">
                            <w:pPr>
                              <w:jc w:val="center"/>
                            </w:pPr>
                            <w:proofErr w:type="spellStart"/>
                            <w:r>
                              <w:t>Tajmer</w:t>
                            </w:r>
                            <w:proofErr w:type="spellEnd"/>
                            <w:r>
                              <w:t xml:space="preserve"> koji </w:t>
                            </w:r>
                            <w:proofErr w:type="spellStart"/>
                            <w:r>
                              <w:t>odbrojava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0831" id="Rectangle 204" o:spid="_x0000_s1045" style="position:absolute;margin-left:-24.75pt;margin-top:278.4pt;width:178.5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" fillcolor="#c45911 [2405]" strokecolor="#1f4d78 [1604]" strokeweight="1pt">
                <v:textbox>
                  <w:txbxContent>
                    <w:p w14:paraId="66A592BA" w14:textId="7EE5C4A7" w:rsidR="00F175A5" w:rsidRDefault="00F175A5" w:rsidP="00F175A5">
                      <w:pPr>
                        <w:jc w:val="center"/>
                      </w:pPr>
                      <w:proofErr w:type="spellStart"/>
                      <w:r>
                        <w:t>Tajmer</w:t>
                      </w:r>
                      <w:proofErr w:type="spellEnd"/>
                      <w:r>
                        <w:t xml:space="preserve"> koji </w:t>
                      </w:r>
                      <w:proofErr w:type="spellStart"/>
                      <w:r>
                        <w:t>odbrojava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4BBB">
        <w:br w:type="page"/>
      </w:r>
    </w:p>
    <w:p w14:paraId="5CAC6A69" w14:textId="64BA1E12" w:rsidR="00224BBB" w:rsidRDefault="00224BBB"/>
    <w:p w14:paraId="18663C27" w14:textId="3F320B6E" w:rsidR="00224BBB" w:rsidRDefault="00224BBB">
      <w:r>
        <w:br w:type="page"/>
      </w:r>
    </w:p>
    <w:p w14:paraId="54FEE8B5" w14:textId="77777777" w:rsidR="00F175A5" w:rsidRDefault="00F175A5">
      <w:pPr>
        <w:sectPr w:rsidR="00F175A5" w:rsidSect="00F175A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D2D00B" w14:textId="70DC2F2A" w:rsidR="00040F7C" w:rsidRDefault="00040F7C" w:rsidP="00040F7C">
      <w:pPr>
        <w:pStyle w:val="Title"/>
      </w:pPr>
      <w:r>
        <w:lastRenderedPageBreak/>
        <w:t>How to play</w:t>
      </w:r>
    </w:p>
    <w:p w14:paraId="0607EB52" w14:textId="1113488C" w:rsidR="00F175A5" w:rsidRDefault="00F175A5">
      <w:r>
        <w:t xml:space="preserve">The </w:t>
      </w:r>
      <w:r w:rsidRPr="00F175A5">
        <w:rPr>
          <w:b/>
          <w:bCs/>
        </w:rPr>
        <w:t>Classic</w:t>
      </w:r>
      <w:r>
        <w:t xml:space="preserve"> game mode consists of randomly generated questions and answers out of which only one is correct. Accordingly, the </w:t>
      </w:r>
      <w:r w:rsidRPr="00F175A5">
        <w:rPr>
          <w:b/>
          <w:bCs/>
          <w:u w:val="single"/>
        </w:rPr>
        <w:t>progress bar</w:t>
      </w:r>
      <w:r>
        <w:t xml:space="preserve"> advances or is put to a halt with a Game Over alert.</w:t>
      </w:r>
    </w:p>
    <w:p w14:paraId="5E8BA268" w14:textId="77777777" w:rsidR="00F175A5" w:rsidRDefault="00F175A5">
      <w:r>
        <w:t>The player can use certain help tools to have an easier time answering questions.</w:t>
      </w:r>
      <w:r>
        <w:tab/>
      </w:r>
      <w:r>
        <w:br/>
      </w:r>
    </w:p>
    <w:p w14:paraId="7DF4A2AF" w14:textId="77777777" w:rsidR="00F175A5" w:rsidRDefault="00F175A5">
      <w:r>
        <w:t xml:space="preserve">The </w:t>
      </w:r>
      <w:r w:rsidRPr="00040F7C">
        <w:rPr>
          <w:b/>
          <w:bCs/>
        </w:rPr>
        <w:t>Time Trials</w:t>
      </w:r>
      <w:r>
        <w:t xml:space="preserve"> game mode </w:t>
      </w:r>
      <w:r>
        <w:t>consists of randomly generated questions and answers out of which only one is correct.</w:t>
      </w:r>
      <w:r>
        <w:t xml:space="preserve"> Unlike Classic mode, there is a </w:t>
      </w:r>
      <w:r w:rsidRPr="00040F7C">
        <w:rPr>
          <w:u w:val="single"/>
        </w:rPr>
        <w:t>timer</w:t>
      </w:r>
      <w:r>
        <w:t xml:space="preserve"> beneath the questions. In this game mode, your goal is to reach the highest score possible, questions have different difficulty modifiers, and they are scored differently; difficult questions will earn the player more points, allowing for a higher score.</w:t>
      </w:r>
      <w:r>
        <w:br/>
      </w:r>
      <w:r>
        <w:br/>
        <w:t>You lose the game if the Timer runs out, or if you answer incorrectly.</w:t>
      </w:r>
    </w:p>
    <w:p w14:paraId="34E0C830" w14:textId="398730F7" w:rsidR="00224BBB" w:rsidRPr="00F175A5" w:rsidRDefault="00F175A5">
      <w:pPr>
        <w:rPr>
          <w:lang w:val="sr-Latn-RS"/>
        </w:rPr>
      </w:pPr>
      <w:r>
        <w:t xml:space="preserve">To help the player, for every </w:t>
      </w:r>
      <w:r w:rsidR="00040F7C">
        <w:t xml:space="preserve">easy </w:t>
      </w:r>
      <w:r>
        <w:t xml:space="preserve">question answered correctly, </w:t>
      </w:r>
      <w:r w:rsidR="00040F7C">
        <w:t>the player is granted +5 seconds, and subsequently, +10 seconds for a more difficult one.</w:t>
      </w:r>
      <w:r>
        <w:br/>
      </w:r>
    </w:p>
    <w:p w14:paraId="6FA33804" w14:textId="77777777" w:rsidR="00F175A5" w:rsidRDefault="00F175A5">
      <w:pPr>
        <w:sectPr w:rsidR="00F175A5" w:rsidSect="00F175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0A09A8" w14:textId="523252E7" w:rsidR="00224BBB" w:rsidRDefault="00224BBB">
      <w:r>
        <w:br w:type="page"/>
      </w:r>
    </w:p>
    <w:p w14:paraId="19D87250" w14:textId="3EB2357B" w:rsidR="00224BBB" w:rsidRDefault="00040F7C" w:rsidP="00040F7C">
      <w:pPr>
        <w:pStyle w:val="Title"/>
      </w:pPr>
      <w:r w:rsidRPr="00040F7C">
        <w:lastRenderedPageBreak/>
        <w:t>Ideas</w:t>
      </w:r>
    </w:p>
    <w:p w14:paraId="55BA8BB2" w14:textId="708E0799" w:rsidR="00040F7C" w:rsidRDefault="00040F7C" w:rsidP="00040F7C"/>
    <w:p w14:paraId="13C673EB" w14:textId="77777777" w:rsidR="00040F7C" w:rsidRPr="00040F7C" w:rsidRDefault="00040F7C" w:rsidP="00040F7C"/>
    <w:p w14:paraId="091D28C8" w14:textId="77777777" w:rsidR="00040F7C" w:rsidRPr="00040F7C" w:rsidRDefault="00040F7C" w:rsidP="00040F7C"/>
    <w:p w14:paraId="0A9935BE" w14:textId="77777777" w:rsidR="00224BBB" w:rsidRDefault="00224BBB">
      <w:r>
        <w:br w:type="page"/>
      </w:r>
    </w:p>
    <w:p w14:paraId="60AD4D11" w14:textId="77777777" w:rsidR="00224BBB" w:rsidRDefault="00224BBB"/>
    <w:sectPr w:rsidR="00224BBB" w:rsidSect="00F175A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C"/>
    <w:rsid w:val="00040F7C"/>
    <w:rsid w:val="00224BBB"/>
    <w:rsid w:val="00644A9C"/>
    <w:rsid w:val="00645252"/>
    <w:rsid w:val="006D3D74"/>
    <w:rsid w:val="0083569A"/>
    <w:rsid w:val="00A9204E"/>
    <w:rsid w:val="00F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566B"/>
  <w15:chartTrackingRefBased/>
  <w15:docId w15:val="{9C4BA4E5-A7EF-45E8-841B-E077193B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exout\AppData\Local\Microsoft\Office\16.0\DTS\en-US%7b0E913384-EE51-4077-AF59-A9997E8BF3E3%7d\%7bB4D8F134-631D-4EEC-867D-D735496D125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C5609-BC8D-487E-AD95-A2E0112B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{B4D8F134-631D-4EEC-867D-D735496D125E}tf02786999_win32.dotx</Template>
  <TotalTime>41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blexout</dc:creator>
  <cp:keywords/>
  <dc:description/>
  <cp:lastModifiedBy>blexout</cp:lastModifiedBy>
  <cp:revision>2</cp:revision>
  <dcterms:created xsi:type="dcterms:W3CDTF">2020-11-20T02:10:00Z</dcterms:created>
  <dcterms:modified xsi:type="dcterms:W3CDTF">2020-11-20T02:51:00Z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